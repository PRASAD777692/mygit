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5F" w:rsidRDefault="00B5325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B5325F" w:rsidRDefault="005B250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Prasadbabu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P</w:t>
      </w:r>
      <w:r w:rsidR="00133AA5">
        <w:rPr>
          <w:rFonts w:ascii="Times New Roman" w:eastAsia="Times New Roman" w:hAnsi="Times New Roman" w:cs="Times New Roman"/>
          <w:sz w:val="24"/>
        </w:rPr>
        <w:t xml:space="preserve">                                         </w:t>
      </w:r>
      <w:r w:rsidR="00133AA5">
        <w:rPr>
          <w:rFonts w:ascii="Times New Roman" w:eastAsia="Times New Roman" w:hAnsi="Times New Roman" w:cs="Times New Roman"/>
          <w:sz w:val="24"/>
        </w:rPr>
        <w:tab/>
        <w:t xml:space="preserve">     </w:t>
      </w:r>
      <w:r w:rsidR="00133AA5">
        <w:rPr>
          <w:rFonts w:ascii="Times New Roman" w:eastAsia="Times New Roman" w:hAnsi="Times New Roman" w:cs="Times New Roman"/>
          <w:b/>
          <w:sz w:val="24"/>
        </w:rPr>
        <w:t>Mob. No:</w:t>
      </w:r>
      <w:r w:rsidR="00133AA5">
        <w:rPr>
          <w:rFonts w:ascii="Times New Roman" w:eastAsia="Times New Roman" w:hAnsi="Times New Roman" w:cs="Times New Roman"/>
          <w:sz w:val="24"/>
        </w:rPr>
        <w:t xml:space="preserve"> +91 </w:t>
      </w:r>
      <w:r>
        <w:rPr>
          <w:rFonts w:ascii="Times New Roman" w:eastAsia="Times New Roman" w:hAnsi="Times New Roman" w:cs="Times New Roman"/>
          <w:sz w:val="24"/>
        </w:rPr>
        <w:t>8179195422</w:t>
      </w:r>
    </w:p>
    <w:p w:rsidR="00B5325F" w:rsidRDefault="00133AA5">
      <w:pPr>
        <w:spacing w:after="160" w:line="259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</w:t>
      </w:r>
      <w:r w:rsidR="005B250B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>Email: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B250B">
        <w:rPr>
          <w:rFonts w:ascii="Times New Roman" w:eastAsia="Times New Roman" w:hAnsi="Times New Roman" w:cs="Times New Roman"/>
          <w:sz w:val="24"/>
        </w:rPr>
        <w:t>prasadazure2222</w:t>
      </w:r>
      <w:r>
        <w:rPr>
          <w:rFonts w:ascii="Times New Roman" w:eastAsia="Times New Roman" w:hAnsi="Times New Roman" w:cs="Times New Roman"/>
          <w:sz w:val="24"/>
        </w:rPr>
        <w:t>@gmail.com</w:t>
      </w:r>
    </w:p>
    <w:p w:rsidR="00B5325F" w:rsidRDefault="00B5325F">
      <w:pPr>
        <w:spacing w:after="160" w:line="259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B5325F" w:rsidRDefault="005B250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</w:t>
      </w:r>
      <w:r w:rsidR="00133AA5">
        <w:rPr>
          <w:rFonts w:ascii="Times New Roman" w:eastAsia="Times New Roman" w:hAnsi="Times New Roman" w:cs="Times New Roman"/>
          <w:b/>
          <w:sz w:val="28"/>
          <w:u w:val="single"/>
        </w:rPr>
        <w:t xml:space="preserve"> Objective:</w:t>
      </w:r>
    </w:p>
    <w:p w:rsidR="00B5325F" w:rsidRDefault="00133AA5">
      <w:pPr>
        <w:spacing w:after="0" w:line="360" w:lineRule="auto"/>
        <w:ind w:left="180" w:firstLine="5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obtain the position as an Azure DevOps engineer in an organization where I can utilize my professional skills and experience towards the growth of the organization.</w:t>
      </w:r>
    </w:p>
    <w:p w:rsidR="00B5325F" w:rsidRDefault="00B5325F">
      <w:pPr>
        <w:spacing w:after="0" w:line="360" w:lineRule="auto"/>
        <w:ind w:left="180" w:firstLine="540"/>
        <w:jc w:val="both"/>
        <w:rPr>
          <w:rFonts w:ascii="Times New Roman" w:eastAsia="Times New Roman" w:hAnsi="Times New Roman" w:cs="Times New Roman"/>
          <w:sz w:val="24"/>
        </w:rPr>
      </w:pP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Professional Experience: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4</w:t>
      </w:r>
      <w:r w:rsidR="005B250B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 years of IT Experience, Working as a DevOps Engineer in Genpact </w:t>
      </w:r>
      <w:r w:rsidR="005B250B">
        <w:rPr>
          <w:rFonts w:ascii="Times New Roman" w:eastAsia="Times New Roman" w:hAnsi="Times New Roman" w:cs="Times New Roman"/>
          <w:sz w:val="24"/>
        </w:rPr>
        <w:t>India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B250B">
        <w:rPr>
          <w:rFonts w:ascii="Times New Roman" w:eastAsia="Times New Roman" w:hAnsi="Times New Roman" w:cs="Times New Roman"/>
          <w:sz w:val="24"/>
        </w:rPr>
        <w:t>Pvt</w:t>
      </w:r>
      <w:r>
        <w:rPr>
          <w:rFonts w:ascii="Times New Roman" w:eastAsia="Times New Roman" w:hAnsi="Times New Roman" w:cs="Times New Roman"/>
          <w:sz w:val="24"/>
        </w:rPr>
        <w:t xml:space="preserve"> ltd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Proven ability for successfully implementing organization cloud services and Building &amp; Deploying CI/CD pipeline through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automation.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Devops experience working with CI/CD tools for end-to-end automation for all build and deployments.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 on experience in developing and setting up the deployment pipeline for the following technology stack: Asp.net, Java, .</w:t>
      </w:r>
      <w:proofErr w:type="spellStart"/>
      <w:r>
        <w:rPr>
          <w:rFonts w:ascii="Times New Roman" w:eastAsia="Times New Roman" w:hAnsi="Times New Roman" w:cs="Times New Roman"/>
          <w:sz w:val="24"/>
        </w:rPr>
        <w:t>NetCore</w:t>
      </w:r>
      <w:proofErr w:type="spellEnd"/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working, configuring, installing and managing CI/CD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writing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shell</w:t>
      </w:r>
      <w:r>
        <w:rPr>
          <w:rFonts w:ascii="Times New Roman" w:eastAsia="Times New Roman" w:hAnsi="Times New Roman" w:cs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PowerShell</w:t>
      </w:r>
      <w:r>
        <w:rPr>
          <w:rFonts w:ascii="Times New Roman" w:eastAsia="Times New Roman" w:hAnsi="Times New Roman" w:cs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scripts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setting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up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baselines,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branching,</w:t>
      </w:r>
      <w:r>
        <w:rPr>
          <w:rFonts w:ascii="Times New Roman" w:eastAsia="Times New Roman" w:hAnsi="Times New Roman" w:cs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merging,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automation processes across the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environments.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 on experience on Source Version Controllers I.e. Git and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TFVC.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Cloud infrastructure and deploying the tools on azure cloud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environments.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Azure Active Directory and managing the issues in Azure cloud</w:t>
      </w:r>
      <w:r>
        <w:rPr>
          <w:rFonts w:ascii="Times New Roman" w:eastAsia="Times New Roman" w:hAnsi="Times New Roman" w:cs="Times New Roman"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environments.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Software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Configuration,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Build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Release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activities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multiple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web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financial products in Agile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Methodology.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Closely Collaborated with Clients and Product Owners to deliver clients expectations on time with minimal impact on production environments and strict adherence to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SLAs.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Gatherings requirements, strategizing delivery of requirements through agile sprints, release plans and assigning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deadlines.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pipeline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Agile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Methodology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Continuous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Integration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Deployment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(CI/CD) allowing for early Quality Assurance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environments DEV, QA, UAT and PROD for various releases and designed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instance.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Commissioned suitable DevOps practices for streamlining the software delivery process and eliminated redundant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activities.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Azure VM provisioning and multiple VM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deployment.</w:t>
      </w:r>
    </w:p>
    <w:p w:rsidR="00B5325F" w:rsidRDefault="00133AA5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Designed Network Security Groups (NSGs) to control inbound and outbound access to network interfaces (NICs), VMs and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subnets.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lastRenderedPageBreak/>
        <w:t xml:space="preserve">Through knowledge on </w:t>
      </w:r>
      <w:r>
        <w:rPr>
          <w:rFonts w:ascii="Calibri" w:eastAsia="Cambria" w:hAnsi="Calibri" w:cs="Calibri"/>
          <w:b/>
        </w:rPr>
        <w:t xml:space="preserve">project life cycle (SDLC) </w:t>
      </w:r>
      <w:r>
        <w:rPr>
          <w:rFonts w:ascii="Calibri" w:eastAsia="Cambria" w:hAnsi="Calibri" w:cs="Calibri"/>
        </w:rPr>
        <w:t xml:space="preserve">and </w:t>
      </w:r>
      <w:proofErr w:type="gramStart"/>
      <w:r>
        <w:rPr>
          <w:rFonts w:ascii="Calibri" w:eastAsia="Cambria" w:hAnsi="Calibri" w:cs="Calibri"/>
          <w:b/>
        </w:rPr>
        <w:t>Agile</w:t>
      </w:r>
      <w:proofErr w:type="gramEnd"/>
      <w:r>
        <w:rPr>
          <w:rFonts w:ascii="Calibri" w:eastAsia="Cambria" w:hAnsi="Calibri" w:cs="Calibri"/>
          <w:b/>
        </w:rPr>
        <w:t xml:space="preserve"> process</w:t>
      </w:r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Effectively co-ordinate with various functions </w:t>
      </w:r>
      <w:r>
        <w:rPr>
          <w:rFonts w:ascii="Calibri" w:eastAsia="Cambria" w:hAnsi="Calibri" w:cs="Calibri"/>
          <w:b/>
        </w:rPr>
        <w:t xml:space="preserve">development, testing, </w:t>
      </w:r>
      <w:r>
        <w:rPr>
          <w:rFonts w:ascii="Calibri" w:eastAsia="Cambria" w:hAnsi="Calibri" w:cs="Calibri"/>
        </w:rPr>
        <w:t xml:space="preserve">environment management, helpdesk within the organization throughout the </w:t>
      </w:r>
      <w:r>
        <w:rPr>
          <w:rFonts w:ascii="Calibri" w:eastAsia="Cambria" w:hAnsi="Calibri" w:cs="Calibri"/>
          <w:b/>
        </w:rPr>
        <w:t>SDLC.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Experience in various Software Development Life Cycle like </w:t>
      </w:r>
      <w:r>
        <w:rPr>
          <w:rFonts w:ascii="Calibri" w:eastAsia="Cambria" w:hAnsi="Calibri" w:cs="Calibri"/>
          <w:b/>
        </w:rPr>
        <w:t>Scrum</w:t>
      </w:r>
      <w:r>
        <w:rPr>
          <w:rFonts w:ascii="Calibri" w:eastAsia="Cambria" w:hAnsi="Calibri" w:cs="Calibri"/>
        </w:rPr>
        <w:t xml:space="preserve"> and </w:t>
      </w:r>
      <w:r>
        <w:rPr>
          <w:rFonts w:ascii="Calibri" w:eastAsia="Cambria" w:hAnsi="Calibri" w:cs="Calibri"/>
          <w:b/>
        </w:rPr>
        <w:t>Agile Methodologies.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Highly motivated, self-starting, team player, with a strong desire to learn new technologies and troubleshooting skills. 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Times New Roman" w:hAnsi="Calibri" w:cs="Calibri"/>
        </w:rPr>
      </w:pPr>
      <w:r>
        <w:rPr>
          <w:rFonts w:ascii="Calibri" w:eastAsia="Cambria" w:hAnsi="Calibri" w:cs="Calibri"/>
        </w:rPr>
        <w:t>Building</w:t>
      </w:r>
      <w:r>
        <w:rPr>
          <w:rFonts w:ascii="Calibri" w:eastAsia="Times New Roman" w:hAnsi="Calibri" w:cs="Calibri"/>
        </w:rPr>
        <w:t xml:space="preserve">/Maintaining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container clusters managed by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Kubernetes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,</w:t>
      </w:r>
      <w:r>
        <w:rPr>
          <w:rFonts w:ascii="Calibri" w:eastAsia="Times New Roman" w:hAnsi="Calibri" w:cs="Calibri"/>
        </w:rPr>
        <w:t xml:space="preserve"> Linux, Bash, GIT,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</w:rPr>
        <w:t xml:space="preserve">. Utilized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Kubernetes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and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for the runtime environment of the CI/CD system to build, </w:t>
      </w:r>
      <w:proofErr w:type="gramStart"/>
      <w:r>
        <w:rPr>
          <w:rFonts w:ascii="Calibri" w:eastAsia="Times New Roman" w:hAnsi="Calibri" w:cs="Calibri"/>
        </w:rPr>
        <w:t>test deploy</w:t>
      </w:r>
      <w:proofErr w:type="gramEnd"/>
      <w:r>
        <w:rPr>
          <w:rFonts w:ascii="Calibri" w:eastAsia="Times New Roman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Involved in designing and deploying a multitude applications utilizing almost all of the Azure services (Including </w:t>
      </w:r>
      <w:proofErr w:type="spellStart"/>
      <w:r>
        <w:rPr>
          <w:rFonts w:ascii="Calibri" w:eastAsia="Cambria" w:hAnsi="Calibri" w:cs="Calibri"/>
          <w:b/>
        </w:rPr>
        <w:t>Vnets</w:t>
      </w:r>
      <w:proofErr w:type="spellEnd"/>
      <w:r>
        <w:rPr>
          <w:rFonts w:ascii="Calibri" w:eastAsia="Cambria" w:hAnsi="Calibri" w:cs="Calibri"/>
          <w:b/>
        </w:rPr>
        <w:t xml:space="preserve">, VM’s, Load </w:t>
      </w:r>
      <w:proofErr w:type="spellStart"/>
      <w:r>
        <w:rPr>
          <w:rFonts w:ascii="Calibri" w:eastAsia="Cambria" w:hAnsi="Calibri" w:cs="Calibri"/>
          <w:b/>
        </w:rPr>
        <w:t>balncer</w:t>
      </w:r>
      <w:proofErr w:type="spellEnd"/>
      <w:r>
        <w:rPr>
          <w:rFonts w:ascii="Calibri" w:eastAsia="Cambria" w:hAnsi="Calibri" w:cs="Calibri"/>
          <w:b/>
        </w:rPr>
        <w:t>, application gateway, NSG, windows active directory, storage accounts, log analytics, Availability set, azure scaling</w:t>
      </w:r>
      <w:r>
        <w:rPr>
          <w:rFonts w:ascii="Calibri" w:eastAsia="Cambria" w:hAnsi="Calibri" w:cs="Calibri"/>
        </w:rPr>
        <w:t>)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Good Knowledge on azure IAAS, PAAS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Created CI/CD pipelines for </w:t>
      </w:r>
      <w:proofErr w:type="spellStart"/>
      <w:r>
        <w:rPr>
          <w:rFonts w:ascii="Calibri" w:eastAsia="Cambria" w:hAnsi="Calibri" w:cs="Calibri"/>
        </w:rPr>
        <w:t>dotnet</w:t>
      </w:r>
      <w:proofErr w:type="spellEnd"/>
      <w:r>
        <w:rPr>
          <w:rFonts w:ascii="Calibri" w:eastAsia="Cambria" w:hAnsi="Calibri" w:cs="Calibri"/>
        </w:rPr>
        <w:t xml:space="preserve">, java </w:t>
      </w:r>
      <w:proofErr w:type="gramStart"/>
      <w:r>
        <w:rPr>
          <w:rFonts w:ascii="Calibri" w:eastAsia="Cambria" w:hAnsi="Calibri" w:cs="Calibri"/>
        </w:rPr>
        <w:t>Through</w:t>
      </w:r>
      <w:proofErr w:type="gramEnd"/>
      <w:r>
        <w:rPr>
          <w:rFonts w:ascii="Calibri" w:eastAsia="Cambria" w:hAnsi="Calibri" w:cs="Calibri"/>
        </w:rPr>
        <w:t xml:space="preserve"> knowledge on </w:t>
      </w:r>
      <w:r>
        <w:rPr>
          <w:rFonts w:ascii="Calibri" w:eastAsia="Cambria" w:hAnsi="Calibri" w:cs="Calibri"/>
          <w:b/>
        </w:rPr>
        <w:t xml:space="preserve">project life cycle (SDLC) </w:t>
      </w:r>
      <w:r>
        <w:rPr>
          <w:rFonts w:ascii="Calibri" w:eastAsia="Cambria" w:hAnsi="Calibri" w:cs="Calibri"/>
        </w:rPr>
        <w:t xml:space="preserve">and </w:t>
      </w:r>
      <w:r>
        <w:rPr>
          <w:rFonts w:ascii="Calibri" w:eastAsia="Cambria" w:hAnsi="Calibri" w:cs="Calibri"/>
          <w:b/>
        </w:rPr>
        <w:t>Agile process</w:t>
      </w:r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Effectively co-ordinate with various functions </w:t>
      </w:r>
      <w:r>
        <w:rPr>
          <w:rFonts w:ascii="Calibri" w:eastAsia="Cambria" w:hAnsi="Calibri" w:cs="Calibri"/>
          <w:b/>
        </w:rPr>
        <w:t xml:space="preserve">development, testing, </w:t>
      </w:r>
      <w:r>
        <w:rPr>
          <w:rFonts w:ascii="Calibri" w:eastAsia="Cambria" w:hAnsi="Calibri" w:cs="Calibri"/>
        </w:rPr>
        <w:t xml:space="preserve">environment management, helpdesk within the organization throughout the </w:t>
      </w:r>
      <w:r>
        <w:rPr>
          <w:rFonts w:ascii="Calibri" w:eastAsia="Cambria" w:hAnsi="Calibri" w:cs="Calibri"/>
          <w:b/>
        </w:rPr>
        <w:t>SDLC.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Experience in various Software Development Life Cycle like </w:t>
      </w:r>
      <w:r>
        <w:rPr>
          <w:rFonts w:ascii="Calibri" w:eastAsia="Cambria" w:hAnsi="Calibri" w:cs="Calibri"/>
          <w:b/>
        </w:rPr>
        <w:t>Scrum</w:t>
      </w:r>
      <w:r>
        <w:rPr>
          <w:rFonts w:ascii="Calibri" w:eastAsia="Cambria" w:hAnsi="Calibri" w:cs="Calibri"/>
        </w:rPr>
        <w:t xml:space="preserve"> and </w:t>
      </w:r>
      <w:r>
        <w:rPr>
          <w:rFonts w:ascii="Calibri" w:eastAsia="Cambria" w:hAnsi="Calibri" w:cs="Calibri"/>
          <w:b/>
        </w:rPr>
        <w:t>Agile Methodologies.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Highly motivated, self-starting, team player, with a strong desire to learn new technologies and troubleshooting skills. 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Times New Roman" w:hAnsi="Calibri" w:cs="Calibri"/>
        </w:rPr>
      </w:pPr>
      <w:r>
        <w:rPr>
          <w:rFonts w:ascii="Calibri" w:eastAsia="Cambria" w:hAnsi="Calibri" w:cs="Calibri"/>
        </w:rPr>
        <w:t>Building</w:t>
      </w:r>
      <w:r>
        <w:rPr>
          <w:rFonts w:ascii="Calibri" w:eastAsia="Times New Roman" w:hAnsi="Calibri" w:cs="Calibri"/>
        </w:rPr>
        <w:t xml:space="preserve">/Maintaining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container clusters managed by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Kubernetes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,</w:t>
      </w:r>
      <w:r>
        <w:rPr>
          <w:rFonts w:ascii="Calibri" w:eastAsia="Times New Roman" w:hAnsi="Calibri" w:cs="Calibri"/>
        </w:rPr>
        <w:t xml:space="preserve"> Linux, Bash, GIT,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</w:rPr>
        <w:t xml:space="preserve">. Utilized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Kubernetes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and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for the runtime environment of the CI/CD system to build, </w:t>
      </w:r>
      <w:proofErr w:type="gramStart"/>
      <w:r>
        <w:rPr>
          <w:rFonts w:ascii="Calibri" w:eastAsia="Times New Roman" w:hAnsi="Calibri" w:cs="Calibri"/>
        </w:rPr>
        <w:t>test deploy</w:t>
      </w:r>
      <w:proofErr w:type="gramEnd"/>
      <w:r>
        <w:rPr>
          <w:rFonts w:ascii="Calibri" w:eastAsia="Times New Roman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Involved in designing and deploying a multitude applications utilizing almost all of the Azure services (Including </w:t>
      </w:r>
      <w:proofErr w:type="spellStart"/>
      <w:r>
        <w:rPr>
          <w:rFonts w:ascii="Calibri" w:eastAsia="Cambria" w:hAnsi="Calibri" w:cs="Calibri"/>
          <w:b/>
        </w:rPr>
        <w:t>Vnets</w:t>
      </w:r>
      <w:proofErr w:type="spellEnd"/>
      <w:r>
        <w:rPr>
          <w:rFonts w:ascii="Calibri" w:eastAsia="Cambria" w:hAnsi="Calibri" w:cs="Calibri"/>
          <w:b/>
        </w:rPr>
        <w:t xml:space="preserve">, VM’s, Load </w:t>
      </w:r>
      <w:proofErr w:type="spellStart"/>
      <w:r>
        <w:rPr>
          <w:rFonts w:ascii="Calibri" w:eastAsia="Cambria" w:hAnsi="Calibri" w:cs="Calibri"/>
          <w:b/>
        </w:rPr>
        <w:t>balncer</w:t>
      </w:r>
      <w:proofErr w:type="spellEnd"/>
      <w:r>
        <w:rPr>
          <w:rFonts w:ascii="Calibri" w:eastAsia="Cambria" w:hAnsi="Calibri" w:cs="Calibri"/>
          <w:b/>
        </w:rPr>
        <w:t>, application gateway, NSG, windows active directory, storage accounts, log analytics, Availability set, azure scaling</w:t>
      </w:r>
      <w:r>
        <w:rPr>
          <w:rFonts w:ascii="Calibri" w:eastAsia="Cambria" w:hAnsi="Calibri" w:cs="Calibri"/>
        </w:rPr>
        <w:t>)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Good Knowledge on azure IAAS, PAAS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Created CI/CD pipelines for </w:t>
      </w:r>
      <w:proofErr w:type="spellStart"/>
      <w:r>
        <w:rPr>
          <w:rFonts w:ascii="Calibri" w:eastAsia="Cambria" w:hAnsi="Calibri" w:cs="Calibri"/>
        </w:rPr>
        <w:t>dotnet</w:t>
      </w:r>
      <w:proofErr w:type="spellEnd"/>
      <w:r>
        <w:rPr>
          <w:rFonts w:ascii="Calibri" w:eastAsia="Cambria" w:hAnsi="Calibri" w:cs="Calibri"/>
        </w:rPr>
        <w:t xml:space="preserve">, java applications in </w:t>
      </w:r>
      <w:r>
        <w:rPr>
          <w:rFonts w:ascii="Calibri" w:eastAsia="Cambria" w:hAnsi="Calibri" w:cs="Calibri"/>
          <w:b/>
        </w:rPr>
        <w:t xml:space="preserve">Azure </w:t>
      </w:r>
      <w:proofErr w:type="spellStart"/>
      <w:r>
        <w:rPr>
          <w:rFonts w:ascii="Calibri" w:eastAsia="Cambria" w:hAnsi="Calibri" w:cs="Calibri"/>
          <w:b/>
        </w:rPr>
        <w:t>devops</w:t>
      </w:r>
      <w:proofErr w:type="spellEnd"/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Installation, Configuring, troubleshooting and maintaining the</w:t>
      </w:r>
      <w:r>
        <w:rPr>
          <w:rFonts w:ascii="Calibri" w:eastAsia="Cambria" w:hAnsi="Calibri" w:cs="Calibri"/>
          <w:b/>
        </w:rPr>
        <w:t xml:space="preserve"> Tomcat server </w:t>
      </w:r>
      <w:r>
        <w:rPr>
          <w:rFonts w:ascii="Calibri" w:eastAsia="Cambria" w:hAnsi="Calibri" w:cs="Calibri"/>
        </w:rPr>
        <w:t xml:space="preserve">and </w:t>
      </w:r>
      <w:r>
        <w:rPr>
          <w:rFonts w:ascii="Calibri" w:eastAsia="Cambria" w:hAnsi="Calibri" w:cs="Calibri"/>
          <w:b/>
        </w:rPr>
        <w:t xml:space="preserve">Apache and </w:t>
      </w:r>
      <w:proofErr w:type="spellStart"/>
      <w:r>
        <w:rPr>
          <w:rFonts w:ascii="Calibri" w:eastAsia="Cambria" w:hAnsi="Calibri" w:cs="Calibri"/>
          <w:b/>
        </w:rPr>
        <w:t>nginx</w:t>
      </w:r>
      <w:proofErr w:type="spellEnd"/>
      <w:r>
        <w:rPr>
          <w:rFonts w:ascii="Calibri" w:eastAsia="Cambria" w:hAnsi="Calibri" w:cs="Calibri"/>
          <w:b/>
        </w:rPr>
        <w:t xml:space="preserve"> web server</w:t>
      </w:r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Hands on experience in </w:t>
      </w:r>
      <w:proofErr w:type="spellStart"/>
      <w:r>
        <w:rPr>
          <w:rFonts w:ascii="Calibri" w:eastAsia="Cambria" w:hAnsi="Calibri" w:cs="Calibri"/>
          <w:b/>
        </w:rPr>
        <w:t>Terraform</w:t>
      </w:r>
      <w:proofErr w:type="spellEnd"/>
      <w:r>
        <w:rPr>
          <w:rFonts w:ascii="Calibri" w:eastAsia="Cambria" w:hAnsi="Calibri" w:cs="Calibri"/>
          <w:b/>
        </w:rPr>
        <w:t xml:space="preserve">, </w:t>
      </w:r>
      <w:proofErr w:type="spellStart"/>
      <w:r>
        <w:rPr>
          <w:rFonts w:ascii="Calibri" w:eastAsia="Cambria" w:hAnsi="Calibri" w:cs="Calibri"/>
          <w:b/>
        </w:rPr>
        <w:t>powershell</w:t>
      </w:r>
      <w:proofErr w:type="spellEnd"/>
      <w:r>
        <w:rPr>
          <w:rFonts w:ascii="Calibri" w:eastAsia="Cambria" w:hAnsi="Calibri" w:cs="Calibri"/>
          <w:b/>
        </w:rPr>
        <w:t>, ARM templates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Hands on experience with Configuration Management Tool such as </w:t>
      </w:r>
      <w:proofErr w:type="spellStart"/>
      <w:r>
        <w:rPr>
          <w:rFonts w:ascii="Calibri" w:eastAsia="Cambria" w:hAnsi="Calibri" w:cs="Calibri"/>
          <w:b/>
        </w:rPr>
        <w:t>Ansible</w:t>
      </w:r>
      <w:proofErr w:type="spellEnd"/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tabs>
          <w:tab w:val="left" w:pos="810"/>
        </w:tabs>
        <w:jc w:val="both"/>
        <w:rPr>
          <w:rFonts w:ascii="Calibri" w:eastAsia="Cambria" w:hAnsi="Calibri" w:cs="Calibri"/>
        </w:rPr>
      </w:pP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</w:rPr>
      </w:pPr>
      <w:proofErr w:type="spellStart"/>
      <w:r>
        <w:rPr>
          <w:rFonts w:ascii="Calibri" w:eastAsia="Verdana" w:hAnsi="Calibri" w:cs="Calibri"/>
          <w:b/>
          <w:spacing w:val="15"/>
          <w:u w:val="single"/>
          <w:shd w:val="clear" w:color="auto" w:fill="FFFFFF"/>
        </w:rPr>
        <w:t>Professional</w:t>
      </w:r>
      <w:r>
        <w:rPr>
          <w:rFonts w:ascii="Calibri" w:eastAsia="Cambria" w:hAnsi="Calibri" w:cs="Calibri"/>
        </w:rPr>
        <w:t>Through</w:t>
      </w:r>
      <w:proofErr w:type="spellEnd"/>
      <w:r>
        <w:rPr>
          <w:rFonts w:ascii="Calibri" w:eastAsia="Cambria" w:hAnsi="Calibri" w:cs="Calibri"/>
        </w:rPr>
        <w:t xml:space="preserve"> knowledge on </w:t>
      </w:r>
      <w:r>
        <w:rPr>
          <w:rFonts w:ascii="Calibri" w:eastAsia="Cambria" w:hAnsi="Calibri" w:cs="Calibri"/>
          <w:b/>
        </w:rPr>
        <w:t xml:space="preserve">project life cycle (SDLC) </w:t>
      </w:r>
      <w:r>
        <w:rPr>
          <w:rFonts w:ascii="Calibri" w:eastAsia="Cambria" w:hAnsi="Calibri" w:cs="Calibri"/>
        </w:rPr>
        <w:t xml:space="preserve">and </w:t>
      </w:r>
      <w:r>
        <w:rPr>
          <w:rFonts w:ascii="Calibri" w:eastAsia="Cambria" w:hAnsi="Calibri" w:cs="Calibri"/>
          <w:b/>
        </w:rPr>
        <w:t>Agile process</w:t>
      </w:r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Effectively co-ordinate with various functions </w:t>
      </w:r>
      <w:r>
        <w:rPr>
          <w:rFonts w:ascii="Calibri" w:eastAsia="Cambria" w:hAnsi="Calibri" w:cs="Calibri"/>
          <w:b/>
        </w:rPr>
        <w:t xml:space="preserve">development, testing, </w:t>
      </w:r>
      <w:r>
        <w:rPr>
          <w:rFonts w:ascii="Calibri" w:eastAsia="Cambria" w:hAnsi="Calibri" w:cs="Calibri"/>
        </w:rPr>
        <w:t xml:space="preserve">environment management, helpdesk within the organization throughout the </w:t>
      </w:r>
      <w:r>
        <w:rPr>
          <w:rFonts w:ascii="Calibri" w:eastAsia="Cambria" w:hAnsi="Calibri" w:cs="Calibri"/>
          <w:b/>
        </w:rPr>
        <w:t>SDLC.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Experience in various Software Development Life Cycle like </w:t>
      </w:r>
      <w:r>
        <w:rPr>
          <w:rFonts w:ascii="Calibri" w:eastAsia="Cambria" w:hAnsi="Calibri" w:cs="Calibri"/>
          <w:b/>
        </w:rPr>
        <w:t>Scrum</w:t>
      </w:r>
      <w:r>
        <w:rPr>
          <w:rFonts w:ascii="Calibri" w:eastAsia="Cambria" w:hAnsi="Calibri" w:cs="Calibri"/>
        </w:rPr>
        <w:t xml:space="preserve"> and </w:t>
      </w:r>
      <w:r>
        <w:rPr>
          <w:rFonts w:ascii="Calibri" w:eastAsia="Cambria" w:hAnsi="Calibri" w:cs="Calibri"/>
          <w:b/>
        </w:rPr>
        <w:t>Agile Methodologies.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Highly motivated, self-starting, team player, with a strong desire to learn new technologies and troubleshooting skills. 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jc w:val="both"/>
        <w:rPr>
          <w:rFonts w:ascii="Calibri" w:eastAsia="Times New Roman" w:hAnsi="Calibri" w:cs="Calibri"/>
        </w:rPr>
      </w:pPr>
      <w:r>
        <w:rPr>
          <w:rFonts w:ascii="Calibri" w:eastAsia="Cambria" w:hAnsi="Calibri" w:cs="Calibri"/>
        </w:rPr>
        <w:t>Building</w:t>
      </w:r>
      <w:r>
        <w:rPr>
          <w:rFonts w:ascii="Calibri" w:eastAsia="Times New Roman" w:hAnsi="Calibri" w:cs="Calibri"/>
        </w:rPr>
        <w:t xml:space="preserve">/Maintaining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container clusters managed by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Kubernetes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,</w:t>
      </w:r>
      <w:r>
        <w:rPr>
          <w:rFonts w:ascii="Calibri" w:eastAsia="Times New Roman" w:hAnsi="Calibri" w:cs="Calibri"/>
        </w:rPr>
        <w:t xml:space="preserve"> Linux, Bash, GIT,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</w:rPr>
        <w:t xml:space="preserve">. Utilized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Kubernetes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and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Docker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</w:rPr>
        <w:t xml:space="preserve">for the runtime environment of the CI/CD system to build, </w:t>
      </w:r>
      <w:proofErr w:type="gramStart"/>
      <w:r>
        <w:rPr>
          <w:rFonts w:ascii="Calibri" w:eastAsia="Times New Roman" w:hAnsi="Calibri" w:cs="Calibri"/>
        </w:rPr>
        <w:t>test deploy</w:t>
      </w:r>
      <w:proofErr w:type="gramEnd"/>
      <w:r>
        <w:rPr>
          <w:rFonts w:ascii="Calibri" w:eastAsia="Times New Roman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Involved in designing and deploying a multitude applications utilizing almost all of the Azure services (Including </w:t>
      </w:r>
      <w:proofErr w:type="spellStart"/>
      <w:r>
        <w:rPr>
          <w:rFonts w:ascii="Calibri" w:eastAsia="Cambria" w:hAnsi="Calibri" w:cs="Calibri"/>
          <w:b/>
        </w:rPr>
        <w:t>Vnets</w:t>
      </w:r>
      <w:proofErr w:type="spellEnd"/>
      <w:r>
        <w:rPr>
          <w:rFonts w:ascii="Calibri" w:eastAsia="Cambria" w:hAnsi="Calibri" w:cs="Calibri"/>
          <w:b/>
        </w:rPr>
        <w:t xml:space="preserve">, VM’s, Load </w:t>
      </w:r>
      <w:proofErr w:type="spellStart"/>
      <w:r>
        <w:rPr>
          <w:rFonts w:ascii="Calibri" w:eastAsia="Cambria" w:hAnsi="Calibri" w:cs="Calibri"/>
          <w:b/>
        </w:rPr>
        <w:t>balncer</w:t>
      </w:r>
      <w:proofErr w:type="spellEnd"/>
      <w:r>
        <w:rPr>
          <w:rFonts w:ascii="Calibri" w:eastAsia="Cambria" w:hAnsi="Calibri" w:cs="Calibri"/>
          <w:b/>
        </w:rPr>
        <w:t>, application gateway, NSG, windows active directory, storage accounts, log analytics, Availability set, azure scaling</w:t>
      </w:r>
      <w:r>
        <w:rPr>
          <w:rFonts w:ascii="Calibri" w:eastAsia="Cambria" w:hAnsi="Calibri" w:cs="Calibri"/>
        </w:rPr>
        <w:t>)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lastRenderedPageBreak/>
        <w:t>Good Knowledge on azure IAAS, PAAS</w:t>
      </w: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Created CI/CD pipelines for </w:t>
      </w:r>
      <w:proofErr w:type="spellStart"/>
      <w:r>
        <w:rPr>
          <w:rFonts w:ascii="Calibri" w:eastAsia="Cambria" w:hAnsi="Calibri" w:cs="Calibri"/>
        </w:rPr>
        <w:t>dotnet</w:t>
      </w:r>
      <w:proofErr w:type="spellEnd"/>
      <w:r>
        <w:rPr>
          <w:rFonts w:ascii="Calibri" w:eastAsia="Cambria" w:hAnsi="Calibri" w:cs="Calibri"/>
        </w:rPr>
        <w:t xml:space="preserve">, java applications in </w:t>
      </w:r>
      <w:r>
        <w:rPr>
          <w:rFonts w:ascii="Calibri" w:eastAsia="Cambria" w:hAnsi="Calibri" w:cs="Calibri"/>
          <w:b/>
        </w:rPr>
        <w:t xml:space="preserve">Azure </w:t>
      </w:r>
      <w:proofErr w:type="spellStart"/>
      <w:r>
        <w:rPr>
          <w:rFonts w:ascii="Calibri" w:eastAsia="Cambria" w:hAnsi="Calibri" w:cs="Calibri"/>
          <w:b/>
        </w:rPr>
        <w:t>devops</w:t>
      </w:r>
      <w:proofErr w:type="spellEnd"/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Installation, Configuring, troubleshooting and maintaining the</w:t>
      </w:r>
      <w:r>
        <w:rPr>
          <w:rFonts w:ascii="Calibri" w:eastAsia="Cambria" w:hAnsi="Calibri" w:cs="Calibri"/>
          <w:b/>
        </w:rPr>
        <w:t xml:space="preserve"> Tomcat server </w:t>
      </w:r>
      <w:r>
        <w:rPr>
          <w:rFonts w:ascii="Calibri" w:eastAsia="Cambria" w:hAnsi="Calibri" w:cs="Calibri"/>
        </w:rPr>
        <w:t xml:space="preserve">and </w:t>
      </w:r>
      <w:r>
        <w:rPr>
          <w:rFonts w:ascii="Calibri" w:eastAsia="Cambria" w:hAnsi="Calibri" w:cs="Calibri"/>
          <w:b/>
        </w:rPr>
        <w:t xml:space="preserve">Apache and </w:t>
      </w:r>
      <w:proofErr w:type="spellStart"/>
      <w:r>
        <w:rPr>
          <w:rFonts w:ascii="Calibri" w:eastAsia="Cambria" w:hAnsi="Calibri" w:cs="Calibri"/>
          <w:b/>
        </w:rPr>
        <w:t>nginx</w:t>
      </w:r>
      <w:proofErr w:type="spellEnd"/>
      <w:r>
        <w:rPr>
          <w:rFonts w:ascii="Calibri" w:eastAsia="Cambria" w:hAnsi="Calibri" w:cs="Calibri"/>
          <w:b/>
        </w:rPr>
        <w:t xml:space="preserve"> web server</w:t>
      </w:r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Hands on experience in </w:t>
      </w:r>
      <w:proofErr w:type="spellStart"/>
      <w:r>
        <w:rPr>
          <w:rFonts w:ascii="Calibri" w:eastAsia="Cambria" w:hAnsi="Calibri" w:cs="Calibri"/>
          <w:b/>
        </w:rPr>
        <w:t>Terraform</w:t>
      </w:r>
      <w:proofErr w:type="spellEnd"/>
      <w:r>
        <w:rPr>
          <w:rFonts w:ascii="Calibri" w:eastAsia="Cambria" w:hAnsi="Calibri" w:cs="Calibri"/>
          <w:b/>
        </w:rPr>
        <w:t xml:space="preserve">, </w:t>
      </w:r>
      <w:proofErr w:type="spellStart"/>
      <w:r>
        <w:rPr>
          <w:rFonts w:ascii="Calibri" w:eastAsia="Cambria" w:hAnsi="Calibri" w:cs="Calibri"/>
          <w:b/>
        </w:rPr>
        <w:t>powershell</w:t>
      </w:r>
      <w:proofErr w:type="spellEnd"/>
      <w:r>
        <w:rPr>
          <w:rFonts w:ascii="Calibri" w:eastAsia="Cambria" w:hAnsi="Calibri" w:cs="Calibri"/>
          <w:b/>
        </w:rPr>
        <w:t>, ARM templates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Hands on experience with Configuration Management Tool such as </w:t>
      </w:r>
      <w:proofErr w:type="spellStart"/>
      <w:r>
        <w:rPr>
          <w:rFonts w:ascii="Calibri" w:eastAsia="Cambria" w:hAnsi="Calibri" w:cs="Calibri"/>
          <w:b/>
        </w:rPr>
        <w:t>Ansible</w:t>
      </w:r>
      <w:proofErr w:type="spellEnd"/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tabs>
          <w:tab w:val="left" w:pos="810"/>
        </w:tabs>
        <w:jc w:val="both"/>
        <w:rPr>
          <w:rFonts w:ascii="Calibri" w:eastAsia="Cambria" w:hAnsi="Calibri" w:cs="Calibri"/>
        </w:rPr>
      </w:pPr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  <w:b/>
        </w:rPr>
      </w:pPr>
      <w:proofErr w:type="spellStart"/>
      <w:r>
        <w:rPr>
          <w:rFonts w:ascii="Calibri" w:eastAsia="Verdana" w:hAnsi="Calibri" w:cs="Calibri"/>
          <w:b/>
          <w:spacing w:val="15"/>
          <w:u w:val="single"/>
          <w:shd w:val="clear" w:color="auto" w:fill="FFFFFF"/>
        </w:rPr>
        <w:t>Professional</w:t>
      </w:r>
      <w:r>
        <w:rPr>
          <w:rFonts w:ascii="Calibri" w:eastAsia="Cambria" w:hAnsi="Calibri" w:cs="Calibri"/>
        </w:rPr>
        <w:t>applications</w:t>
      </w:r>
      <w:proofErr w:type="spellEnd"/>
      <w:r>
        <w:rPr>
          <w:rFonts w:ascii="Calibri" w:eastAsia="Cambria" w:hAnsi="Calibri" w:cs="Calibri"/>
        </w:rPr>
        <w:t xml:space="preserve"> in </w:t>
      </w:r>
      <w:r>
        <w:rPr>
          <w:rFonts w:ascii="Calibri" w:eastAsia="Cambria" w:hAnsi="Calibri" w:cs="Calibri"/>
          <w:b/>
        </w:rPr>
        <w:t xml:space="preserve">Azure </w:t>
      </w:r>
      <w:proofErr w:type="spellStart"/>
      <w:r>
        <w:rPr>
          <w:rFonts w:ascii="Calibri" w:eastAsia="Cambria" w:hAnsi="Calibri" w:cs="Calibri"/>
          <w:b/>
        </w:rPr>
        <w:t>devops</w:t>
      </w:r>
      <w:proofErr w:type="spellEnd"/>
    </w:p>
    <w:p w:rsidR="007F5374" w:rsidRDefault="007F5374" w:rsidP="007F5374">
      <w:pPr>
        <w:numPr>
          <w:ilvl w:val="0"/>
          <w:numId w:val="5"/>
        </w:numPr>
        <w:tabs>
          <w:tab w:val="left" w:pos="3150"/>
          <w:tab w:val="left" w:pos="3510"/>
        </w:tabs>
        <w:suppressAutoHyphens/>
        <w:spacing w:before="60" w:after="60" w:line="240" w:lineRule="auto"/>
        <w:ind w:left="810" w:hanging="360"/>
        <w:jc w:val="both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Installation, Configuring, troubleshooting and maintaining the</w:t>
      </w:r>
      <w:r>
        <w:rPr>
          <w:rFonts w:ascii="Calibri" w:eastAsia="Cambria" w:hAnsi="Calibri" w:cs="Calibri"/>
          <w:b/>
        </w:rPr>
        <w:t xml:space="preserve"> Tomcat server </w:t>
      </w:r>
      <w:r>
        <w:rPr>
          <w:rFonts w:ascii="Calibri" w:eastAsia="Cambria" w:hAnsi="Calibri" w:cs="Calibri"/>
        </w:rPr>
        <w:t xml:space="preserve">and </w:t>
      </w:r>
      <w:r>
        <w:rPr>
          <w:rFonts w:ascii="Calibri" w:eastAsia="Cambria" w:hAnsi="Calibri" w:cs="Calibri"/>
          <w:b/>
        </w:rPr>
        <w:t xml:space="preserve">Apache and </w:t>
      </w:r>
      <w:proofErr w:type="spellStart"/>
      <w:r>
        <w:rPr>
          <w:rFonts w:ascii="Calibri" w:eastAsia="Cambria" w:hAnsi="Calibri" w:cs="Calibri"/>
          <w:b/>
        </w:rPr>
        <w:t>nginx</w:t>
      </w:r>
      <w:proofErr w:type="spellEnd"/>
      <w:r>
        <w:rPr>
          <w:rFonts w:ascii="Calibri" w:eastAsia="Cambria" w:hAnsi="Calibri" w:cs="Calibri"/>
          <w:b/>
        </w:rPr>
        <w:t xml:space="preserve"> web server</w:t>
      </w:r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</w:rPr>
        <w:t xml:space="preserve">Hands on experience in </w:t>
      </w:r>
      <w:proofErr w:type="spellStart"/>
      <w:r>
        <w:rPr>
          <w:rFonts w:ascii="Calibri" w:eastAsia="Cambria" w:hAnsi="Calibri" w:cs="Calibri"/>
          <w:b/>
        </w:rPr>
        <w:t>Terraform</w:t>
      </w:r>
      <w:proofErr w:type="spellEnd"/>
      <w:r>
        <w:rPr>
          <w:rFonts w:ascii="Calibri" w:eastAsia="Cambria" w:hAnsi="Calibri" w:cs="Calibri"/>
          <w:b/>
        </w:rPr>
        <w:t xml:space="preserve">, </w:t>
      </w:r>
      <w:proofErr w:type="spellStart"/>
      <w:r>
        <w:rPr>
          <w:rFonts w:ascii="Calibri" w:eastAsia="Cambria" w:hAnsi="Calibri" w:cs="Calibri"/>
          <w:b/>
        </w:rPr>
        <w:t>powershell</w:t>
      </w:r>
      <w:proofErr w:type="spellEnd"/>
      <w:r>
        <w:rPr>
          <w:rFonts w:ascii="Calibri" w:eastAsia="Cambria" w:hAnsi="Calibri" w:cs="Calibri"/>
          <w:b/>
        </w:rPr>
        <w:t>, ARM templates</w:t>
      </w:r>
    </w:p>
    <w:p w:rsidR="007F5374" w:rsidRDefault="007F5374" w:rsidP="007F5374">
      <w:pPr>
        <w:numPr>
          <w:ilvl w:val="0"/>
          <w:numId w:val="5"/>
        </w:numPr>
        <w:tabs>
          <w:tab w:val="left" w:pos="3240"/>
        </w:tabs>
        <w:suppressAutoHyphens/>
        <w:spacing w:after="0" w:line="240" w:lineRule="auto"/>
        <w:ind w:left="810" w:hanging="360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 xml:space="preserve">Hands on experience with Configuration Management Tool such as </w:t>
      </w:r>
      <w:proofErr w:type="spellStart"/>
      <w:r>
        <w:rPr>
          <w:rFonts w:ascii="Calibri" w:eastAsia="Cambria" w:hAnsi="Calibri" w:cs="Calibri"/>
          <w:b/>
        </w:rPr>
        <w:t>Ansible</w:t>
      </w:r>
      <w:proofErr w:type="spellEnd"/>
      <w:r>
        <w:rPr>
          <w:rFonts w:ascii="Calibri" w:eastAsia="Cambria" w:hAnsi="Calibri" w:cs="Calibri"/>
        </w:rPr>
        <w:t>.</w:t>
      </w:r>
    </w:p>
    <w:p w:rsidR="007F5374" w:rsidRDefault="007F5374" w:rsidP="007F5374">
      <w:pPr>
        <w:tabs>
          <w:tab w:val="left" w:pos="810"/>
        </w:tabs>
        <w:jc w:val="both"/>
        <w:rPr>
          <w:rFonts w:ascii="Calibri" w:eastAsia="Cambria" w:hAnsi="Calibri" w:cs="Calibri"/>
        </w:rPr>
      </w:pPr>
    </w:p>
    <w:p w:rsidR="007F5374" w:rsidRDefault="007F5374" w:rsidP="007F5374">
      <w:pPr>
        <w:numPr>
          <w:ilvl w:val="0"/>
          <w:numId w:val="1"/>
        </w:numPr>
        <w:tabs>
          <w:tab w:val="left" w:pos="861"/>
        </w:tabs>
        <w:spacing w:before="26" w:after="0"/>
        <w:ind w:left="18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Verdana" w:hAnsi="Calibri" w:cs="Calibri"/>
          <w:b/>
          <w:spacing w:val="15"/>
          <w:u w:val="single"/>
          <w:shd w:val="clear" w:color="auto" w:fill="FFFFFF"/>
        </w:rPr>
        <w:t>Professional</w:t>
      </w: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Skill-Set details: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Cloud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Technologies</w:t>
      </w:r>
      <w:r>
        <w:rPr>
          <w:rFonts w:ascii="Times New Roman" w:eastAsia="Times New Roman" w:hAnsi="Times New Roman" w:cs="Times New Roman"/>
          <w:sz w:val="26"/>
        </w:rPr>
        <w:tab/>
        <w:t xml:space="preserve">  :</w:t>
      </w:r>
      <w:r>
        <w:rPr>
          <w:rFonts w:ascii="Times New Roman" w:eastAsia="Times New Roman" w:hAnsi="Times New Roman" w:cs="Times New Roman"/>
          <w:sz w:val="26"/>
        </w:rPr>
        <w:tab/>
        <w:t>Microsoft Azure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Version</w:t>
      </w:r>
      <w:r>
        <w:rPr>
          <w:rFonts w:ascii="Times New Roman" w:eastAsia="Times New Roman" w:hAnsi="Times New Roman" w:cs="Times New Roman"/>
          <w:b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Control</w:t>
      </w:r>
      <w:r>
        <w:rPr>
          <w:rFonts w:ascii="Times New Roman" w:eastAsia="Times New Roman" w:hAnsi="Times New Roman" w:cs="Times New Roman"/>
          <w:b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Tools</w:t>
      </w:r>
      <w:r>
        <w:rPr>
          <w:rFonts w:ascii="Times New Roman" w:eastAsia="Times New Roman" w:hAnsi="Times New Roman" w:cs="Times New Roman"/>
          <w:sz w:val="26"/>
        </w:rPr>
        <w:tab/>
        <w:t xml:space="preserve">  :</w:t>
      </w:r>
      <w:r>
        <w:rPr>
          <w:rFonts w:ascii="Times New Roman" w:eastAsia="Times New Roman" w:hAnsi="Times New Roman" w:cs="Times New Roman"/>
          <w:sz w:val="26"/>
        </w:rPr>
        <w:tab/>
        <w:t>Git Hub, TFVC, Azure</w:t>
      </w:r>
      <w:r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Repo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Database</w:t>
      </w:r>
      <w:r>
        <w:rPr>
          <w:rFonts w:ascii="Times New Roman" w:eastAsia="Times New Roman" w:hAnsi="Times New Roman" w:cs="Times New Roman"/>
          <w:sz w:val="26"/>
        </w:rPr>
        <w:tab/>
        <w:t xml:space="preserve">  :</w:t>
      </w:r>
      <w:r>
        <w:rPr>
          <w:rFonts w:ascii="Times New Roman" w:eastAsia="Times New Roman" w:hAnsi="Times New Roman" w:cs="Times New Roman"/>
          <w:sz w:val="26"/>
        </w:rPr>
        <w:tab/>
        <w:t>MySQL, SQL</w:t>
      </w:r>
      <w:r>
        <w:rPr>
          <w:rFonts w:ascii="Times New Roman" w:eastAsia="Times New Roman" w:hAnsi="Times New Roman" w:cs="Times New Roman"/>
          <w:spacing w:val="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Server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Continuous</w:t>
      </w:r>
      <w:r>
        <w:rPr>
          <w:rFonts w:ascii="Times New Roman" w:eastAsia="Times New Roman" w:hAnsi="Times New Roman" w:cs="Times New Roman"/>
          <w:b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Integration</w:t>
      </w:r>
      <w:r>
        <w:rPr>
          <w:rFonts w:ascii="Times New Roman" w:eastAsia="Times New Roman" w:hAnsi="Times New Roman" w:cs="Times New Roman"/>
          <w:sz w:val="26"/>
        </w:rPr>
        <w:tab/>
        <w:t xml:space="preserve">  :</w:t>
      </w:r>
      <w:r>
        <w:rPr>
          <w:rFonts w:ascii="Times New Roman" w:eastAsia="Times New Roman" w:hAnsi="Times New Roman" w:cs="Times New Roman"/>
          <w:sz w:val="26"/>
        </w:rPr>
        <w:tab/>
        <w:t>Azure DevOps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Code review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tool</w:t>
      </w:r>
      <w:r>
        <w:rPr>
          <w:rFonts w:ascii="Times New Roman" w:eastAsia="Times New Roman" w:hAnsi="Times New Roman" w:cs="Times New Roman"/>
          <w:sz w:val="26"/>
        </w:rPr>
        <w:tab/>
        <w:t xml:space="preserve">  :</w:t>
      </w:r>
      <w:r>
        <w:rPr>
          <w:rFonts w:ascii="Times New Roman" w:eastAsia="Times New Roman" w:hAnsi="Times New Roman" w:cs="Times New Roman"/>
          <w:sz w:val="26"/>
        </w:rPr>
        <w:tab/>
        <w:t>SonarQube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Artifact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management</w:t>
      </w:r>
      <w:r>
        <w:rPr>
          <w:rFonts w:ascii="Times New Roman" w:eastAsia="Times New Roman" w:hAnsi="Times New Roman" w:cs="Times New Roman"/>
          <w:b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Tool </w:t>
      </w:r>
      <w:r>
        <w:rPr>
          <w:rFonts w:ascii="Times New Roman" w:eastAsia="Times New Roman" w:hAnsi="Times New Roman" w:cs="Times New Roman"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ab/>
        <w:t>Nexus</w:t>
      </w:r>
      <w:r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Artifact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IDE</w:t>
      </w:r>
      <w:r>
        <w:rPr>
          <w:rFonts w:ascii="Times New Roman" w:eastAsia="Times New Roman" w:hAnsi="Times New Roman" w:cs="Times New Roman"/>
          <w:sz w:val="26"/>
        </w:rPr>
        <w:tab/>
        <w:t xml:space="preserve">  :        Microsoft Visual Studio (All Versions).</w:t>
      </w:r>
    </w:p>
    <w:p w:rsidR="00B5325F" w:rsidRDefault="00133AA5">
      <w:pPr>
        <w:numPr>
          <w:ilvl w:val="0"/>
          <w:numId w:val="2"/>
        </w:numPr>
        <w:tabs>
          <w:tab w:val="left" w:pos="860"/>
          <w:tab w:val="left" w:pos="861"/>
          <w:tab w:val="left" w:pos="3740"/>
          <w:tab w:val="left" w:pos="4460"/>
        </w:tabs>
        <w:spacing w:after="0"/>
        <w:ind w:left="860" w:hanging="36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Scripting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Language</w:t>
      </w:r>
      <w:r>
        <w:rPr>
          <w:rFonts w:ascii="Times New Roman" w:eastAsia="Times New Roman" w:hAnsi="Times New Roman" w:cs="Times New Roman"/>
          <w:sz w:val="26"/>
        </w:rPr>
        <w:tab/>
        <w:t xml:space="preserve">  :</w:t>
      </w:r>
      <w:r>
        <w:rPr>
          <w:rFonts w:ascii="Times New Roman" w:eastAsia="Times New Roman" w:hAnsi="Times New Roman" w:cs="Times New Roman"/>
          <w:sz w:val="26"/>
        </w:rPr>
        <w:tab/>
        <w:t>Power Shell</w:t>
      </w:r>
    </w:p>
    <w:p w:rsidR="00B5325F" w:rsidRDefault="00B5325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5325F" w:rsidRDefault="00133A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 details:</w:t>
      </w:r>
    </w:p>
    <w:p w:rsidR="00B5325F" w:rsidRDefault="00B53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5325F" w:rsidRPr="005B250B" w:rsidRDefault="005B250B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B250B">
        <w:rPr>
          <w:rFonts w:ascii="Times New Roman" w:eastAsia="Times New Roman" w:hAnsi="Times New Roman" w:cs="Times New Roman"/>
          <w:bCs/>
          <w:sz w:val="24"/>
        </w:rPr>
        <w:t>Diploma</w:t>
      </w:r>
      <w:r w:rsidR="00133AA5" w:rsidRPr="005B250B">
        <w:rPr>
          <w:rFonts w:ascii="Times New Roman" w:eastAsia="Times New Roman" w:hAnsi="Times New Roman" w:cs="Times New Roman"/>
          <w:bCs/>
          <w:sz w:val="24"/>
        </w:rPr>
        <w:t xml:space="preserve"> in Electronics and </w:t>
      </w:r>
      <w:r w:rsidRPr="005B250B">
        <w:rPr>
          <w:rFonts w:ascii="Times New Roman" w:eastAsia="Times New Roman" w:hAnsi="Times New Roman" w:cs="Times New Roman"/>
          <w:bCs/>
          <w:sz w:val="24"/>
        </w:rPr>
        <w:t>C</w:t>
      </w:r>
      <w:r w:rsidR="00133AA5" w:rsidRPr="005B250B">
        <w:rPr>
          <w:rFonts w:ascii="Times New Roman" w:eastAsia="Times New Roman" w:hAnsi="Times New Roman" w:cs="Times New Roman"/>
          <w:bCs/>
          <w:sz w:val="24"/>
        </w:rPr>
        <w:t xml:space="preserve">ommunication </w:t>
      </w:r>
      <w:r w:rsidRPr="005B250B">
        <w:rPr>
          <w:rFonts w:ascii="Times New Roman" w:eastAsia="Times New Roman" w:hAnsi="Times New Roman" w:cs="Times New Roman"/>
          <w:bCs/>
          <w:sz w:val="24"/>
        </w:rPr>
        <w:t>E</w:t>
      </w:r>
      <w:r w:rsidR="00133AA5" w:rsidRPr="005B250B">
        <w:rPr>
          <w:rFonts w:ascii="Times New Roman" w:eastAsia="Times New Roman" w:hAnsi="Times New Roman" w:cs="Times New Roman"/>
          <w:bCs/>
          <w:sz w:val="24"/>
        </w:rPr>
        <w:t xml:space="preserve">ngineering with </w:t>
      </w:r>
      <w:r w:rsidRPr="005B250B">
        <w:rPr>
          <w:rFonts w:ascii="Times New Roman" w:eastAsia="Times New Roman" w:hAnsi="Times New Roman" w:cs="Times New Roman"/>
          <w:bCs/>
          <w:sz w:val="24"/>
        </w:rPr>
        <w:t>an aggregate</w:t>
      </w:r>
      <w:r w:rsidR="00133AA5" w:rsidRPr="005B250B">
        <w:rPr>
          <w:rFonts w:ascii="Times New Roman" w:eastAsia="Times New Roman" w:hAnsi="Times New Roman" w:cs="Times New Roman"/>
          <w:bCs/>
          <w:sz w:val="24"/>
        </w:rPr>
        <w:t xml:space="preserve"> of 6</w:t>
      </w:r>
      <w:r w:rsidRPr="005B250B">
        <w:rPr>
          <w:rFonts w:ascii="Times New Roman" w:eastAsia="Times New Roman" w:hAnsi="Times New Roman" w:cs="Times New Roman"/>
          <w:bCs/>
          <w:sz w:val="24"/>
        </w:rPr>
        <w:t>3</w:t>
      </w:r>
      <w:r w:rsidR="00133AA5" w:rsidRPr="005B250B">
        <w:rPr>
          <w:rFonts w:ascii="Times New Roman" w:eastAsia="Times New Roman" w:hAnsi="Times New Roman" w:cs="Times New Roman"/>
          <w:bCs/>
          <w:sz w:val="24"/>
        </w:rPr>
        <w:t>%</w:t>
      </w:r>
      <w:r w:rsidRPr="005B250B">
        <w:rPr>
          <w:rFonts w:ascii="Times New Roman" w:eastAsia="Times New Roman" w:hAnsi="Times New Roman" w:cs="Times New Roman"/>
          <w:bCs/>
          <w:sz w:val="24"/>
        </w:rPr>
        <w:t xml:space="preserve"> from Lenora College of Engineering.</w:t>
      </w:r>
    </w:p>
    <w:p w:rsidR="006D60F0" w:rsidRDefault="006D60F0">
      <w:pPr>
        <w:keepNext/>
        <w:keepLines/>
        <w:spacing w:before="40" w:after="21" w:line="259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5325F" w:rsidRDefault="00133AA5">
      <w:pPr>
        <w:keepNext/>
        <w:keepLines/>
        <w:spacing w:before="40" w:after="21" w:line="259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Special Contribution to Project:</w:t>
      </w:r>
    </w:p>
    <w:p w:rsidR="00B5325F" w:rsidRDefault="00133AA5">
      <w:pPr>
        <w:numPr>
          <w:ilvl w:val="0"/>
          <w:numId w:val="3"/>
        </w:numPr>
        <w:tabs>
          <w:tab w:val="left" w:pos="861"/>
        </w:tabs>
        <w:spacing w:before="137" w:after="0"/>
        <w:ind w:left="9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 Root Cause Analysis and enhancement to the application as per the client requirements.</w:t>
      </w:r>
    </w:p>
    <w:p w:rsidR="00B5325F" w:rsidRDefault="00133AA5">
      <w:pPr>
        <w:numPr>
          <w:ilvl w:val="0"/>
          <w:numId w:val="3"/>
        </w:numPr>
        <w:tabs>
          <w:tab w:val="left" w:pos="861"/>
        </w:tabs>
        <w:spacing w:before="9" w:after="0"/>
        <w:ind w:left="9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 that the best possible levels of service quality and availability are maintained according to the Service Level Agreement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(SLA).</w:t>
      </w:r>
    </w:p>
    <w:p w:rsidR="00B5325F" w:rsidRDefault="00133AA5">
      <w:pPr>
        <w:numPr>
          <w:ilvl w:val="0"/>
          <w:numId w:val="3"/>
        </w:numPr>
        <w:tabs>
          <w:tab w:val="left" w:pos="861"/>
        </w:tabs>
        <w:spacing w:before="8" w:after="0"/>
        <w:ind w:left="9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Problem Management and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Resolution.</w:t>
      </w:r>
    </w:p>
    <w:p w:rsidR="00B5325F" w:rsidRDefault="00133AA5">
      <w:pPr>
        <w:numPr>
          <w:ilvl w:val="0"/>
          <w:numId w:val="3"/>
        </w:numPr>
        <w:tabs>
          <w:tab w:val="left" w:pos="861"/>
        </w:tabs>
        <w:spacing w:before="9" w:after="0"/>
        <w:ind w:left="9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Coordinating with the different application, database and infrastructure teams to have prerequisites for application development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releases.</w:t>
      </w:r>
    </w:p>
    <w:p w:rsidR="00B5325F" w:rsidRDefault="00133AA5">
      <w:pPr>
        <w:numPr>
          <w:ilvl w:val="0"/>
          <w:numId w:val="3"/>
        </w:numPr>
        <w:tabs>
          <w:tab w:val="left" w:pos="861"/>
        </w:tabs>
        <w:spacing w:before="9" w:after="0"/>
        <w:ind w:left="90" w:right="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Incidents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Requests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Handling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Providing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after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hours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on-call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support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needed.</w:t>
      </w:r>
    </w:p>
    <w:p w:rsidR="00B5325F" w:rsidRDefault="00133AA5">
      <w:pPr>
        <w:numPr>
          <w:ilvl w:val="0"/>
          <w:numId w:val="3"/>
        </w:numPr>
        <w:tabs>
          <w:tab w:val="left" w:pos="861"/>
        </w:tabs>
        <w:spacing w:before="26" w:after="0"/>
        <w:ind w:left="90" w:right="26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Continuously interacting with </w:t>
      </w:r>
      <w:r w:rsidR="00E34F97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>client for resolving the issues and coming up with a preventive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plan.</w:t>
      </w:r>
    </w:p>
    <w:p w:rsidR="00B5325F" w:rsidRDefault="00B5325F">
      <w:pPr>
        <w:tabs>
          <w:tab w:val="left" w:pos="861"/>
        </w:tabs>
        <w:spacing w:before="26" w:after="0"/>
        <w:ind w:left="90" w:right="1302"/>
        <w:jc w:val="both"/>
        <w:rPr>
          <w:rFonts w:ascii="Times New Roman" w:eastAsia="Times New Roman" w:hAnsi="Times New Roman" w:cs="Times New Roman"/>
        </w:rPr>
      </w:pP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Personal details:</w:t>
      </w: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 w:rsidR="00E34F97">
        <w:rPr>
          <w:rFonts w:ascii="Times New Roman" w:eastAsia="Times New Roman" w:hAnsi="Times New Roman" w:cs="Times New Roman"/>
          <w:b/>
          <w:sz w:val="24"/>
        </w:rPr>
        <w:tab/>
      </w:r>
      <w:r w:rsidR="00E34F9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34F97">
        <w:rPr>
          <w:rFonts w:ascii="Times New Roman" w:eastAsia="Times New Roman" w:hAnsi="Times New Roman" w:cs="Times New Roman"/>
          <w:sz w:val="24"/>
        </w:rPr>
        <w:t>08</w:t>
      </w:r>
      <w:r>
        <w:rPr>
          <w:rFonts w:ascii="Times New Roman" w:eastAsia="Times New Roman" w:hAnsi="Times New Roman" w:cs="Times New Roman"/>
          <w:sz w:val="24"/>
        </w:rPr>
        <w:t>-0</w:t>
      </w:r>
      <w:r w:rsidR="00E34F97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-199</w:t>
      </w:r>
      <w:r w:rsidR="00E34F97">
        <w:rPr>
          <w:rFonts w:ascii="Times New Roman" w:eastAsia="Times New Roman" w:hAnsi="Times New Roman" w:cs="Times New Roman"/>
          <w:sz w:val="24"/>
        </w:rPr>
        <w:t>5</w:t>
      </w: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 w:rsidR="00E34F9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English, Telugu, Hindi</w:t>
      </w: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Alternative </w:t>
      </w:r>
      <w:proofErr w:type="gramStart"/>
      <w:r w:rsidR="00E34F97">
        <w:rPr>
          <w:rFonts w:ascii="Times New Roman" w:eastAsia="Times New Roman" w:hAnsi="Times New Roman" w:cs="Times New Roman"/>
          <w:b/>
          <w:sz w:val="24"/>
        </w:rPr>
        <w:t>Number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+91-</w:t>
      </w:r>
      <w:r w:rsidR="00E34F97">
        <w:rPr>
          <w:rFonts w:ascii="Times New Roman" w:eastAsia="Times New Roman" w:hAnsi="Times New Roman" w:cs="Times New Roman"/>
          <w:sz w:val="24"/>
        </w:rPr>
        <w:t>8179195422</w:t>
      </w:r>
    </w:p>
    <w:p w:rsidR="00B5325F" w:rsidRDefault="00B5325F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:rsidR="00B5325F" w:rsidRDefault="00133A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I do hereby declare that the </w:t>
      </w:r>
      <w:r w:rsidR="006D60F0">
        <w:rPr>
          <w:rFonts w:ascii="Times New Roman" w:eastAsia="Times New Roman" w:hAnsi="Times New Roman" w:cs="Times New Roman"/>
          <w:sz w:val="24"/>
        </w:rPr>
        <w:t>above-mentioned</w:t>
      </w:r>
      <w:r>
        <w:rPr>
          <w:rFonts w:ascii="Times New Roman" w:eastAsia="Times New Roman" w:hAnsi="Times New Roman" w:cs="Times New Roman"/>
          <w:sz w:val="24"/>
        </w:rPr>
        <w:t xml:space="preserve"> information and facts stated here above are true, correct and complete to the best of my knowledge and belief.</w:t>
      </w:r>
    </w:p>
    <w:p w:rsidR="00B5325F" w:rsidRDefault="00B5325F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</w:p>
    <w:p w:rsidR="00B5325F" w:rsidRDefault="00133AA5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(</w:t>
      </w:r>
      <w:r w:rsidR="006D60F0">
        <w:rPr>
          <w:rFonts w:ascii="Times New Roman" w:eastAsia="Times New Roman" w:hAnsi="Times New Roman" w:cs="Times New Roman"/>
          <w:b/>
          <w:sz w:val="24"/>
        </w:rPr>
        <w:t xml:space="preserve">P </w:t>
      </w:r>
      <w:proofErr w:type="spellStart"/>
      <w:r w:rsidR="006D60F0">
        <w:rPr>
          <w:rFonts w:ascii="Times New Roman" w:eastAsia="Times New Roman" w:hAnsi="Times New Roman" w:cs="Times New Roman"/>
          <w:b/>
          <w:sz w:val="24"/>
        </w:rPr>
        <w:t>Prasadbabu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sectPr w:rsidR="00B5325F" w:rsidSect="0043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OpenSymbol"/>
      </w:rPr>
    </w:lvl>
    <w:lvl w:ilvl="1">
      <w:numFmt w:val="decimal"/>
      <w:lvlText w:val="​%2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%3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%4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%5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%6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%7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%8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5"/>
    <w:multiLevelType w:val="multilevel"/>
    <w:tmpl w:val="00000005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E9D5348"/>
    <w:multiLevelType w:val="multilevel"/>
    <w:tmpl w:val="523C4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B374D9"/>
    <w:multiLevelType w:val="multilevel"/>
    <w:tmpl w:val="DB3E8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367FC3"/>
    <w:multiLevelType w:val="multilevel"/>
    <w:tmpl w:val="5DFC0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25F"/>
    <w:rsid w:val="00133AA5"/>
    <w:rsid w:val="00431745"/>
    <w:rsid w:val="004A14E3"/>
    <w:rsid w:val="005B250B"/>
    <w:rsid w:val="006D60F0"/>
    <w:rsid w:val="007F5374"/>
    <w:rsid w:val="00B5325F"/>
    <w:rsid w:val="00E3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2021-06-11T13:11:00Z</dcterms:created>
  <dcterms:modified xsi:type="dcterms:W3CDTF">2022-03-10T06:21:00Z</dcterms:modified>
</cp:coreProperties>
</file>